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A0CE0D" w14:textId="77777777" w:rsidR="002C0295" w:rsidRDefault="002C0295" w:rsidP="002C0295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56"/>
          <w:szCs w:val="56"/>
        </w:rPr>
      </w:pPr>
      <w:r>
        <w:rPr>
          <w:rFonts w:ascii="Arial" w:hAnsi="Arial" w:cs="Arial"/>
          <w:kern w:val="0"/>
        </w:rPr>
        <w:fldChar w:fldCharType="begin"/>
      </w:r>
      <w:r>
        <w:rPr>
          <w:rFonts w:ascii="Arial" w:hAnsi="Arial" w:cs="Arial"/>
          <w:kern w:val="0"/>
        </w:rPr>
        <w:instrText>HYPERLINK "http://doc.primeton.com/pages/viewpage.action?pageId=4918055"</w:instrText>
      </w:r>
      <w:r>
        <w:rPr>
          <w:rFonts w:ascii="Arial" w:hAnsi="Arial" w:cs="Arial"/>
          <w:kern w:val="0"/>
        </w:rPr>
      </w:r>
      <w:r>
        <w:rPr>
          <w:rFonts w:ascii="Arial" w:hAnsi="Arial" w:cs="Arial"/>
          <w:kern w:val="0"/>
        </w:rPr>
        <w:fldChar w:fldCharType="separate"/>
      </w:r>
      <w:r>
        <w:rPr>
          <w:rFonts w:ascii="Arial" w:hAnsi="Arial" w:cs="Arial"/>
          <w:color w:val="262626"/>
          <w:kern w:val="0"/>
          <w:sz w:val="56"/>
          <w:szCs w:val="56"/>
        </w:rPr>
        <w:t>EOS</w:t>
      </w:r>
      <w:r>
        <w:rPr>
          <w:rFonts w:ascii="Arial" w:hAnsi="Arial" w:cs="Arial"/>
          <w:color w:val="262626"/>
          <w:kern w:val="0"/>
          <w:sz w:val="56"/>
          <w:szCs w:val="56"/>
        </w:rPr>
        <w:t>下</w:t>
      </w:r>
      <w:r>
        <w:rPr>
          <w:rFonts w:ascii="Arial" w:hAnsi="Arial" w:cs="Arial"/>
          <w:color w:val="262626"/>
          <w:kern w:val="0"/>
          <w:sz w:val="56"/>
          <w:szCs w:val="56"/>
        </w:rPr>
        <w:t>tomcat</w:t>
      </w:r>
      <w:r>
        <w:rPr>
          <w:rFonts w:ascii="Arial" w:hAnsi="Arial" w:cs="Arial"/>
          <w:color w:val="262626"/>
          <w:kern w:val="0"/>
          <w:sz w:val="56"/>
          <w:szCs w:val="56"/>
        </w:rPr>
        <w:t>配置</w:t>
      </w:r>
      <w:r>
        <w:rPr>
          <w:rFonts w:ascii="Arial" w:hAnsi="Arial" w:cs="Arial"/>
          <w:color w:val="262626"/>
          <w:kern w:val="0"/>
          <w:sz w:val="56"/>
          <w:szCs w:val="56"/>
        </w:rPr>
        <w:t>jndi</w:t>
      </w:r>
      <w:r>
        <w:rPr>
          <w:rFonts w:ascii="Arial" w:hAnsi="Arial" w:cs="Arial"/>
          <w:color w:val="262626"/>
          <w:kern w:val="0"/>
          <w:sz w:val="56"/>
          <w:szCs w:val="56"/>
        </w:rPr>
        <w:t>及简单参数说明</w:t>
      </w:r>
      <w:r>
        <w:rPr>
          <w:rFonts w:ascii="Arial" w:hAnsi="Arial" w:cs="Arial"/>
          <w:kern w:val="0"/>
        </w:rPr>
        <w:fldChar w:fldCharType="end"/>
      </w:r>
    </w:p>
    <w:p w14:paraId="150D9A53" w14:textId="77777777" w:rsidR="002C0295" w:rsidRDefault="002C0295" w:rsidP="002C0295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8"/>
          <w:szCs w:val="28"/>
        </w:rPr>
      </w:pPr>
    </w:p>
    <w:p w14:paraId="45E60E36" w14:textId="77777777" w:rsidR="002C0295" w:rsidRDefault="002C0295" w:rsidP="002C0295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75795"/>
          <w:kern w:val="0"/>
          <w:sz w:val="28"/>
          <w:szCs w:val="28"/>
        </w:rPr>
      </w:pPr>
      <w:r>
        <w:rPr>
          <w:rFonts w:ascii="Arial" w:hAnsi="Arial" w:cs="Arial"/>
          <w:color w:val="275795"/>
          <w:kern w:val="0"/>
          <w:sz w:val="28"/>
          <w:szCs w:val="28"/>
        </w:rPr>
        <w:t>转至元数据结尾</w:t>
      </w:r>
    </w:p>
    <w:p w14:paraId="25BBFFF7" w14:textId="77777777" w:rsidR="002C0295" w:rsidRDefault="002C0295" w:rsidP="002C0295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8"/>
          <w:szCs w:val="28"/>
        </w:rPr>
      </w:pPr>
    </w:p>
    <w:p w14:paraId="3857721C" w14:textId="77777777" w:rsidR="002C0295" w:rsidRDefault="002C0295" w:rsidP="002C0295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Arial" w:hAnsi="Arial" w:cs="Arial"/>
          <w:color w:val="5D5D5D"/>
          <w:kern w:val="0"/>
        </w:rPr>
      </w:pPr>
      <w:r>
        <w:rPr>
          <w:rFonts w:ascii="Arial" w:hAnsi="Arial" w:cs="Arial"/>
          <w:color w:val="5D5D5D"/>
          <w:kern w:val="1"/>
        </w:rPr>
        <w:tab/>
      </w:r>
      <w:r>
        <w:rPr>
          <w:rFonts w:ascii="Arial" w:hAnsi="Arial" w:cs="Arial"/>
          <w:color w:val="5D5D5D"/>
          <w:kern w:val="1"/>
        </w:rPr>
        <w:tab/>
      </w:r>
    </w:p>
    <w:p w14:paraId="0DC16BAD" w14:textId="77777777" w:rsidR="002C0295" w:rsidRDefault="002C0295" w:rsidP="002C0295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Arial" w:hAnsi="Arial" w:cs="Arial"/>
          <w:color w:val="5D5D5D"/>
          <w:kern w:val="0"/>
        </w:rPr>
      </w:pPr>
      <w:r>
        <w:rPr>
          <w:rFonts w:ascii="Arial" w:hAnsi="Arial" w:cs="Arial"/>
          <w:color w:val="5D5D5D"/>
          <w:kern w:val="1"/>
        </w:rPr>
        <w:tab/>
      </w:r>
      <w:r>
        <w:rPr>
          <w:rFonts w:ascii="Arial" w:hAnsi="Arial" w:cs="Arial"/>
          <w:color w:val="5D5D5D"/>
          <w:kern w:val="1"/>
        </w:rPr>
        <w:tab/>
      </w:r>
    </w:p>
    <w:p w14:paraId="504C749C" w14:textId="77777777" w:rsidR="002C0295" w:rsidRDefault="002C0295" w:rsidP="002C0295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Arial" w:hAnsi="Arial" w:cs="Arial"/>
          <w:color w:val="5D5D5D"/>
          <w:kern w:val="0"/>
        </w:rPr>
      </w:pPr>
      <w:r>
        <w:rPr>
          <w:rFonts w:ascii="Arial" w:hAnsi="Arial" w:cs="Arial"/>
          <w:color w:val="5D5D5D"/>
          <w:kern w:val="1"/>
        </w:rPr>
        <w:tab/>
      </w:r>
      <w:r>
        <w:rPr>
          <w:rFonts w:ascii="Arial" w:hAnsi="Arial" w:cs="Arial"/>
          <w:color w:val="5D5D5D"/>
          <w:kern w:val="1"/>
        </w:rPr>
        <w:tab/>
      </w:r>
      <w:r>
        <w:rPr>
          <w:rFonts w:ascii="Arial" w:hAnsi="Arial" w:cs="Arial"/>
          <w:color w:val="5D5D5D"/>
          <w:kern w:val="0"/>
        </w:rPr>
        <w:t>创建：</w:t>
      </w:r>
      <w:r>
        <w:rPr>
          <w:rFonts w:ascii="Arial" w:hAnsi="Arial" w:cs="Arial"/>
          <w:color w:val="5D5D5D"/>
          <w:kern w:val="0"/>
        </w:rPr>
        <w:t xml:space="preserve"> </w:t>
      </w:r>
      <w:hyperlink r:id="rId5" w:history="1">
        <w:r>
          <w:rPr>
            <w:rFonts w:ascii="Arial" w:hAnsi="Arial" w:cs="Arial"/>
            <w:color w:val="5D5D5D"/>
            <w:kern w:val="0"/>
          </w:rPr>
          <w:t>administrator</w:t>
        </w:r>
      </w:hyperlink>
      <w:r>
        <w:rPr>
          <w:rFonts w:ascii="Arial" w:hAnsi="Arial" w:cs="Arial"/>
          <w:color w:val="5D5D5D"/>
          <w:kern w:val="0"/>
        </w:rPr>
        <w:t>，最新修改于：</w:t>
      </w:r>
      <w:r>
        <w:rPr>
          <w:rFonts w:ascii="Arial" w:hAnsi="Arial" w:cs="Arial"/>
          <w:color w:val="5D5D5D"/>
          <w:kern w:val="0"/>
        </w:rPr>
        <w:t xml:space="preserve"> </w:t>
      </w:r>
      <w:hyperlink r:id="rId6" w:history="1">
        <w:r>
          <w:rPr>
            <w:rFonts w:ascii="Arial" w:hAnsi="Arial" w:cs="Arial"/>
            <w:color w:val="5D5D5D"/>
            <w:kern w:val="0"/>
          </w:rPr>
          <w:t>二月</w:t>
        </w:r>
        <w:r>
          <w:rPr>
            <w:rFonts w:ascii="Arial" w:hAnsi="Arial" w:cs="Arial"/>
            <w:color w:val="5D5D5D"/>
            <w:kern w:val="0"/>
          </w:rPr>
          <w:t xml:space="preserve"> 15, 2017</w:t>
        </w:r>
      </w:hyperlink>
    </w:p>
    <w:p w14:paraId="20225752" w14:textId="77777777" w:rsidR="002C0295" w:rsidRDefault="002C0295" w:rsidP="002C0295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75795"/>
          <w:kern w:val="0"/>
          <w:sz w:val="28"/>
          <w:szCs w:val="28"/>
        </w:rPr>
      </w:pPr>
      <w:r>
        <w:rPr>
          <w:rFonts w:ascii="Arial" w:hAnsi="Arial" w:cs="Arial"/>
          <w:color w:val="275795"/>
          <w:kern w:val="0"/>
          <w:sz w:val="28"/>
          <w:szCs w:val="28"/>
        </w:rPr>
        <w:t>转至元数据起始</w:t>
      </w:r>
    </w:p>
    <w:p w14:paraId="607CA5AD" w14:textId="77777777" w:rsidR="002C0295" w:rsidRDefault="002C0295" w:rsidP="002C0295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8"/>
          <w:szCs w:val="28"/>
        </w:rPr>
      </w:pPr>
    </w:p>
    <w:p w14:paraId="28ECC33A" w14:textId="77777777" w:rsidR="002C0295" w:rsidRDefault="002C0295" w:rsidP="002C0295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8"/>
          <w:szCs w:val="28"/>
        </w:rPr>
      </w:pPr>
      <w:r>
        <w:rPr>
          <w:rFonts w:ascii="Arial" w:hAnsi="Arial" w:cs="Arial"/>
          <w:color w:val="262626"/>
          <w:kern w:val="0"/>
          <w:sz w:val="28"/>
          <w:szCs w:val="28"/>
        </w:rPr>
        <w:t>EOS</w:t>
      </w:r>
      <w:r>
        <w:rPr>
          <w:rFonts w:ascii="Arial" w:hAnsi="Arial" w:cs="Arial"/>
          <w:color w:val="262626"/>
          <w:kern w:val="0"/>
          <w:sz w:val="28"/>
          <w:szCs w:val="28"/>
        </w:rPr>
        <w:t>的</w:t>
      </w:r>
      <w:r>
        <w:rPr>
          <w:rFonts w:ascii="Arial" w:hAnsi="Arial" w:cs="Arial"/>
          <w:color w:val="262626"/>
          <w:kern w:val="0"/>
          <w:sz w:val="28"/>
          <w:szCs w:val="28"/>
        </w:rPr>
        <w:t>tomcat</w:t>
      </w:r>
      <w:r>
        <w:rPr>
          <w:rFonts w:ascii="Arial" w:hAnsi="Arial" w:cs="Arial"/>
          <w:color w:val="262626"/>
          <w:kern w:val="0"/>
          <w:sz w:val="28"/>
          <w:szCs w:val="28"/>
        </w:rPr>
        <w:t>连接</w:t>
      </w:r>
      <w:r>
        <w:rPr>
          <w:rFonts w:ascii="Arial" w:hAnsi="Arial" w:cs="Arial"/>
          <w:color w:val="262626"/>
          <w:kern w:val="0"/>
          <w:sz w:val="28"/>
          <w:szCs w:val="28"/>
        </w:rPr>
        <w:t>JNDI</w:t>
      </w:r>
      <w:r>
        <w:rPr>
          <w:rFonts w:ascii="Arial" w:hAnsi="Arial" w:cs="Arial"/>
          <w:color w:val="262626"/>
          <w:kern w:val="0"/>
          <w:sz w:val="28"/>
          <w:szCs w:val="28"/>
        </w:rPr>
        <w:t>数据源</w:t>
      </w:r>
    </w:p>
    <w:p w14:paraId="1E0A58B2" w14:textId="77777777" w:rsidR="002C0295" w:rsidRDefault="002C0295" w:rsidP="002C0295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Arial" w:hAnsi="Arial" w:cs="Arial"/>
          <w:color w:val="262626"/>
          <w:kern w:val="0"/>
          <w:sz w:val="28"/>
          <w:szCs w:val="28"/>
        </w:rPr>
      </w:pPr>
      <w:r>
        <w:rPr>
          <w:rFonts w:ascii="Arial" w:hAnsi="Arial" w:cs="Arial"/>
          <w:color w:val="262626"/>
          <w:kern w:val="0"/>
          <w:sz w:val="28"/>
          <w:szCs w:val="28"/>
        </w:rPr>
        <w:t>在</w:t>
      </w:r>
      <w:r>
        <w:rPr>
          <w:rFonts w:ascii="Arial" w:hAnsi="Arial" w:cs="Arial"/>
          <w:color w:val="262626"/>
          <w:kern w:val="0"/>
          <w:sz w:val="28"/>
          <w:szCs w:val="28"/>
        </w:rPr>
        <w:t>%TOMCAT_HOME%\</w:t>
      </w:r>
      <w:proofErr w:type="spellStart"/>
      <w:r>
        <w:rPr>
          <w:rFonts w:ascii="Arial" w:hAnsi="Arial" w:cs="Arial"/>
          <w:color w:val="262626"/>
          <w:kern w:val="0"/>
          <w:sz w:val="28"/>
          <w:szCs w:val="28"/>
        </w:rPr>
        <w:t>conf</w:t>
      </w:r>
      <w:proofErr w:type="spellEnd"/>
      <w:r>
        <w:rPr>
          <w:rFonts w:ascii="Arial" w:hAnsi="Arial" w:cs="Arial"/>
          <w:color w:val="262626"/>
          <w:kern w:val="0"/>
          <w:sz w:val="28"/>
          <w:szCs w:val="28"/>
        </w:rPr>
        <w:t>下找到</w:t>
      </w:r>
      <w:r>
        <w:rPr>
          <w:rFonts w:ascii="Arial" w:hAnsi="Arial" w:cs="Arial"/>
          <w:color w:val="262626"/>
          <w:kern w:val="0"/>
          <w:sz w:val="28"/>
          <w:szCs w:val="28"/>
        </w:rPr>
        <w:t>context.xml</w:t>
      </w:r>
      <w:r>
        <w:rPr>
          <w:rFonts w:ascii="Arial" w:hAnsi="Arial" w:cs="Arial"/>
          <w:color w:val="262626"/>
          <w:kern w:val="0"/>
          <w:sz w:val="28"/>
          <w:szCs w:val="28"/>
        </w:rPr>
        <w:t>文件，在</w:t>
      </w:r>
      <w:r>
        <w:rPr>
          <w:rFonts w:ascii="Arial" w:hAnsi="Arial" w:cs="Arial"/>
          <w:color w:val="262626"/>
          <w:kern w:val="0"/>
          <w:sz w:val="28"/>
          <w:szCs w:val="28"/>
        </w:rPr>
        <w:t>&lt;/Context&gt;</w:t>
      </w:r>
      <w:r>
        <w:rPr>
          <w:rFonts w:ascii="Arial" w:hAnsi="Arial" w:cs="Arial"/>
          <w:color w:val="262626"/>
          <w:kern w:val="0"/>
          <w:sz w:val="28"/>
          <w:szCs w:val="28"/>
        </w:rPr>
        <w:t>标签前增加</w:t>
      </w:r>
    </w:p>
    <w:p w14:paraId="0DF9693A" w14:textId="77777777" w:rsidR="002C0295" w:rsidRDefault="002C0295" w:rsidP="002C0295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8"/>
          <w:szCs w:val="28"/>
        </w:rPr>
      </w:pPr>
      <w:r>
        <w:rPr>
          <w:rFonts w:ascii="Arial" w:hAnsi="Arial" w:cs="Arial"/>
          <w:color w:val="262626"/>
          <w:kern w:val="0"/>
          <w:sz w:val="28"/>
          <w:szCs w:val="28"/>
        </w:rPr>
        <w:t>&lt;Resource name="default"</w:t>
      </w:r>
    </w:p>
    <w:p w14:paraId="34469144" w14:textId="77777777" w:rsidR="002C0295" w:rsidRDefault="002C0295" w:rsidP="002C0295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8"/>
          <w:szCs w:val="28"/>
        </w:rPr>
      </w:pPr>
      <w:proofErr w:type="spellStart"/>
      <w:r>
        <w:rPr>
          <w:rFonts w:ascii="Arial" w:hAnsi="Arial" w:cs="Arial"/>
          <w:color w:val="262626"/>
          <w:kern w:val="0"/>
          <w:sz w:val="28"/>
          <w:szCs w:val="28"/>
        </w:rPr>
        <w:t>auth</w:t>
      </w:r>
      <w:proofErr w:type="spellEnd"/>
      <w:r>
        <w:rPr>
          <w:rFonts w:ascii="Arial" w:hAnsi="Arial" w:cs="Arial"/>
          <w:color w:val="262626"/>
          <w:kern w:val="0"/>
          <w:sz w:val="28"/>
          <w:szCs w:val="28"/>
        </w:rPr>
        <w:t>="Container"</w:t>
      </w:r>
    </w:p>
    <w:p w14:paraId="123FA437" w14:textId="77777777" w:rsidR="002C0295" w:rsidRDefault="002C0295" w:rsidP="002C0295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8"/>
          <w:szCs w:val="28"/>
        </w:rPr>
      </w:pPr>
      <w:r>
        <w:rPr>
          <w:rFonts w:ascii="Arial" w:hAnsi="Arial" w:cs="Arial"/>
          <w:color w:val="262626"/>
          <w:kern w:val="0"/>
          <w:sz w:val="28"/>
          <w:szCs w:val="28"/>
        </w:rPr>
        <w:t>type="</w:t>
      </w:r>
      <w:proofErr w:type="spellStart"/>
      <w:proofErr w:type="gramStart"/>
      <w:r>
        <w:rPr>
          <w:rFonts w:ascii="Arial" w:hAnsi="Arial" w:cs="Arial"/>
          <w:color w:val="262626"/>
          <w:kern w:val="0"/>
          <w:sz w:val="28"/>
          <w:szCs w:val="28"/>
        </w:rPr>
        <w:t>javax.sql.DataSource</w:t>
      </w:r>
      <w:proofErr w:type="spellEnd"/>
      <w:proofErr w:type="gramEnd"/>
      <w:r>
        <w:rPr>
          <w:rFonts w:ascii="Arial" w:hAnsi="Arial" w:cs="Arial"/>
          <w:color w:val="262626"/>
          <w:kern w:val="0"/>
          <w:sz w:val="28"/>
          <w:szCs w:val="28"/>
        </w:rPr>
        <w:t>"</w:t>
      </w:r>
    </w:p>
    <w:p w14:paraId="2E8B8289" w14:textId="77777777" w:rsidR="002C0295" w:rsidRDefault="002C0295" w:rsidP="002C0295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8"/>
          <w:szCs w:val="28"/>
        </w:rPr>
      </w:pPr>
      <w:proofErr w:type="spellStart"/>
      <w:r>
        <w:rPr>
          <w:rFonts w:ascii="Arial" w:hAnsi="Arial" w:cs="Arial"/>
          <w:color w:val="262626"/>
          <w:kern w:val="0"/>
          <w:sz w:val="28"/>
          <w:szCs w:val="28"/>
        </w:rPr>
        <w:t>maxActive</w:t>
      </w:r>
      <w:proofErr w:type="spellEnd"/>
      <w:r>
        <w:rPr>
          <w:rFonts w:ascii="Arial" w:hAnsi="Arial" w:cs="Arial"/>
          <w:color w:val="262626"/>
          <w:kern w:val="0"/>
          <w:sz w:val="28"/>
          <w:szCs w:val="28"/>
        </w:rPr>
        <w:t>="200"</w:t>
      </w:r>
    </w:p>
    <w:p w14:paraId="391B9038" w14:textId="77777777" w:rsidR="002C0295" w:rsidRDefault="002C0295" w:rsidP="002C0295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8"/>
          <w:szCs w:val="28"/>
        </w:rPr>
      </w:pPr>
      <w:proofErr w:type="spellStart"/>
      <w:r>
        <w:rPr>
          <w:rFonts w:ascii="Arial" w:hAnsi="Arial" w:cs="Arial"/>
          <w:color w:val="262626"/>
          <w:kern w:val="0"/>
          <w:sz w:val="28"/>
          <w:szCs w:val="28"/>
        </w:rPr>
        <w:t>maxIdel</w:t>
      </w:r>
      <w:proofErr w:type="spellEnd"/>
      <w:r>
        <w:rPr>
          <w:rFonts w:ascii="Arial" w:hAnsi="Arial" w:cs="Arial"/>
          <w:color w:val="262626"/>
          <w:kern w:val="0"/>
          <w:sz w:val="28"/>
          <w:szCs w:val="28"/>
        </w:rPr>
        <w:t>="20"</w:t>
      </w:r>
    </w:p>
    <w:p w14:paraId="71789500" w14:textId="77777777" w:rsidR="002C0295" w:rsidRDefault="002C0295" w:rsidP="002C0295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8"/>
          <w:szCs w:val="28"/>
        </w:rPr>
      </w:pPr>
      <w:proofErr w:type="spellStart"/>
      <w:r>
        <w:rPr>
          <w:rFonts w:ascii="Arial" w:hAnsi="Arial" w:cs="Arial"/>
          <w:color w:val="262626"/>
          <w:kern w:val="0"/>
          <w:sz w:val="28"/>
          <w:szCs w:val="28"/>
        </w:rPr>
        <w:t>maxWait</w:t>
      </w:r>
      <w:proofErr w:type="spellEnd"/>
      <w:r>
        <w:rPr>
          <w:rFonts w:ascii="Arial" w:hAnsi="Arial" w:cs="Arial"/>
          <w:color w:val="262626"/>
          <w:kern w:val="0"/>
          <w:sz w:val="28"/>
          <w:szCs w:val="28"/>
        </w:rPr>
        <w:t>="10000"</w:t>
      </w:r>
    </w:p>
    <w:p w14:paraId="39F906FA" w14:textId="77777777" w:rsidR="002C0295" w:rsidRDefault="002C0295" w:rsidP="002C0295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8"/>
          <w:szCs w:val="28"/>
        </w:rPr>
      </w:pPr>
      <w:proofErr w:type="spellStart"/>
      <w:r>
        <w:rPr>
          <w:rFonts w:ascii="Arial" w:hAnsi="Arial" w:cs="Arial"/>
          <w:color w:val="262626"/>
          <w:kern w:val="0"/>
          <w:sz w:val="28"/>
          <w:szCs w:val="28"/>
        </w:rPr>
        <w:t>initialSize</w:t>
      </w:r>
      <w:proofErr w:type="spellEnd"/>
      <w:r>
        <w:rPr>
          <w:rFonts w:ascii="Arial" w:hAnsi="Arial" w:cs="Arial"/>
          <w:color w:val="262626"/>
          <w:kern w:val="0"/>
          <w:sz w:val="28"/>
          <w:szCs w:val="28"/>
        </w:rPr>
        <w:t>="20"</w:t>
      </w:r>
    </w:p>
    <w:p w14:paraId="218D86E7" w14:textId="77777777" w:rsidR="002C0295" w:rsidRDefault="002C0295" w:rsidP="002C0295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8"/>
          <w:szCs w:val="28"/>
        </w:rPr>
      </w:pPr>
      <w:r>
        <w:rPr>
          <w:rFonts w:ascii="Arial" w:hAnsi="Arial" w:cs="Arial"/>
          <w:color w:val="262626"/>
          <w:kern w:val="0"/>
          <w:sz w:val="28"/>
          <w:szCs w:val="28"/>
        </w:rPr>
        <w:t>username="document"</w:t>
      </w:r>
    </w:p>
    <w:p w14:paraId="4D7D1CD7" w14:textId="77777777" w:rsidR="002C0295" w:rsidRDefault="002C0295" w:rsidP="002C0295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8"/>
          <w:szCs w:val="28"/>
        </w:rPr>
      </w:pPr>
      <w:r>
        <w:rPr>
          <w:rFonts w:ascii="Arial" w:hAnsi="Arial" w:cs="Arial"/>
          <w:color w:val="262626"/>
          <w:kern w:val="0"/>
          <w:sz w:val="28"/>
          <w:szCs w:val="28"/>
        </w:rPr>
        <w:t>password="document#document#12"</w:t>
      </w:r>
    </w:p>
    <w:p w14:paraId="53C8448A" w14:textId="77777777" w:rsidR="002C0295" w:rsidRDefault="002C0295" w:rsidP="002C0295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8"/>
          <w:szCs w:val="28"/>
        </w:rPr>
      </w:pPr>
      <w:proofErr w:type="spellStart"/>
      <w:r>
        <w:rPr>
          <w:rFonts w:ascii="Arial" w:hAnsi="Arial" w:cs="Arial"/>
          <w:color w:val="262626"/>
          <w:kern w:val="0"/>
          <w:sz w:val="28"/>
          <w:szCs w:val="28"/>
        </w:rPr>
        <w:t>driverClassName</w:t>
      </w:r>
      <w:proofErr w:type="spellEnd"/>
      <w:r>
        <w:rPr>
          <w:rFonts w:ascii="Arial" w:hAnsi="Arial" w:cs="Arial"/>
          <w:color w:val="262626"/>
          <w:kern w:val="0"/>
          <w:sz w:val="28"/>
          <w:szCs w:val="28"/>
        </w:rPr>
        <w:t>="</w:t>
      </w:r>
      <w:proofErr w:type="spellStart"/>
      <w:proofErr w:type="gramStart"/>
      <w:r>
        <w:rPr>
          <w:rFonts w:ascii="Arial" w:hAnsi="Arial" w:cs="Arial"/>
          <w:color w:val="262626"/>
          <w:kern w:val="0"/>
          <w:sz w:val="28"/>
          <w:szCs w:val="28"/>
        </w:rPr>
        <w:t>com.mysql</w:t>
      </w:r>
      <w:proofErr w:type="gramEnd"/>
      <w:r>
        <w:rPr>
          <w:rFonts w:ascii="Arial" w:hAnsi="Arial" w:cs="Arial"/>
          <w:color w:val="262626"/>
          <w:kern w:val="0"/>
          <w:sz w:val="28"/>
          <w:szCs w:val="28"/>
        </w:rPr>
        <w:t>.jdbc.Driver</w:t>
      </w:r>
      <w:proofErr w:type="spellEnd"/>
      <w:r>
        <w:rPr>
          <w:rFonts w:ascii="Arial" w:hAnsi="Arial" w:cs="Arial"/>
          <w:color w:val="262626"/>
          <w:kern w:val="0"/>
          <w:sz w:val="28"/>
          <w:szCs w:val="28"/>
        </w:rPr>
        <w:t>"</w:t>
      </w:r>
    </w:p>
    <w:p w14:paraId="44FA3335" w14:textId="77777777" w:rsidR="002C0295" w:rsidRDefault="002C0295" w:rsidP="002C0295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8"/>
          <w:szCs w:val="28"/>
        </w:rPr>
      </w:pPr>
      <w:proofErr w:type="spellStart"/>
      <w:r>
        <w:rPr>
          <w:rFonts w:ascii="Arial" w:hAnsi="Arial" w:cs="Arial"/>
          <w:color w:val="262626"/>
          <w:kern w:val="0"/>
          <w:sz w:val="28"/>
          <w:szCs w:val="28"/>
        </w:rPr>
        <w:t>url</w:t>
      </w:r>
      <w:proofErr w:type="spellEnd"/>
      <w:r>
        <w:rPr>
          <w:rFonts w:ascii="Arial" w:hAnsi="Arial" w:cs="Arial"/>
          <w:color w:val="262626"/>
          <w:kern w:val="0"/>
          <w:sz w:val="28"/>
          <w:szCs w:val="28"/>
        </w:rPr>
        <w:t>="</w:t>
      </w:r>
      <w:proofErr w:type="spellStart"/>
      <w:proofErr w:type="gramStart"/>
      <w:r>
        <w:rPr>
          <w:rFonts w:ascii="Arial" w:hAnsi="Arial" w:cs="Arial"/>
          <w:color w:val="262626"/>
          <w:kern w:val="0"/>
          <w:sz w:val="28"/>
          <w:szCs w:val="28"/>
        </w:rPr>
        <w:t>jdbc:mysql</w:t>
      </w:r>
      <w:proofErr w:type="spellEnd"/>
      <w:r>
        <w:rPr>
          <w:rFonts w:ascii="Arial" w:hAnsi="Arial" w:cs="Arial"/>
          <w:color w:val="262626"/>
          <w:kern w:val="0"/>
          <w:sz w:val="28"/>
          <w:szCs w:val="28"/>
        </w:rPr>
        <w:t>://</w:t>
      </w:r>
      <w:proofErr w:type="spellStart"/>
      <w:r>
        <w:rPr>
          <w:rFonts w:ascii="Arial" w:hAnsi="Arial" w:cs="Arial"/>
          <w:color w:val="262626"/>
          <w:kern w:val="0"/>
          <w:sz w:val="28"/>
          <w:szCs w:val="28"/>
        </w:rPr>
        <w:t>ip:port</w:t>
      </w:r>
      <w:proofErr w:type="spellEnd"/>
      <w:r>
        <w:rPr>
          <w:rFonts w:ascii="Arial" w:hAnsi="Arial" w:cs="Arial"/>
          <w:color w:val="262626"/>
          <w:kern w:val="0"/>
          <w:sz w:val="28"/>
          <w:szCs w:val="28"/>
        </w:rPr>
        <w:t>/</w:t>
      </w:r>
      <w:proofErr w:type="spellStart"/>
      <w:r>
        <w:rPr>
          <w:rFonts w:ascii="Arial" w:hAnsi="Arial" w:cs="Arial"/>
          <w:color w:val="262626"/>
          <w:kern w:val="0"/>
          <w:sz w:val="28"/>
          <w:szCs w:val="28"/>
        </w:rPr>
        <w:t>db</w:t>
      </w:r>
      <w:proofErr w:type="spellEnd"/>
      <w:proofErr w:type="gramEnd"/>
      <w:r>
        <w:rPr>
          <w:rFonts w:ascii="Arial" w:hAnsi="Arial" w:cs="Arial"/>
          <w:color w:val="262626"/>
          <w:kern w:val="0"/>
          <w:sz w:val="28"/>
          <w:szCs w:val="28"/>
        </w:rPr>
        <w:t>"</w:t>
      </w:r>
    </w:p>
    <w:p w14:paraId="4D8B4042" w14:textId="77777777" w:rsidR="002C0295" w:rsidRDefault="002C0295" w:rsidP="002C0295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8"/>
          <w:szCs w:val="28"/>
        </w:rPr>
      </w:pPr>
      <w:proofErr w:type="spellStart"/>
      <w:r>
        <w:rPr>
          <w:rFonts w:ascii="Arial" w:hAnsi="Arial" w:cs="Arial"/>
          <w:color w:val="262626"/>
          <w:kern w:val="0"/>
          <w:sz w:val="28"/>
          <w:szCs w:val="28"/>
        </w:rPr>
        <w:t>testWhileIdle</w:t>
      </w:r>
      <w:proofErr w:type="spellEnd"/>
      <w:r>
        <w:rPr>
          <w:rFonts w:ascii="Arial" w:hAnsi="Arial" w:cs="Arial"/>
          <w:color w:val="262626"/>
          <w:kern w:val="0"/>
          <w:sz w:val="28"/>
          <w:szCs w:val="28"/>
        </w:rPr>
        <w:t>="true"</w:t>
      </w:r>
    </w:p>
    <w:p w14:paraId="722D132B" w14:textId="77777777" w:rsidR="002C0295" w:rsidRDefault="002C0295" w:rsidP="002C0295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8"/>
          <w:szCs w:val="28"/>
        </w:rPr>
      </w:pPr>
      <w:proofErr w:type="spellStart"/>
      <w:r>
        <w:rPr>
          <w:rFonts w:ascii="Arial" w:hAnsi="Arial" w:cs="Arial"/>
          <w:color w:val="262626"/>
          <w:kern w:val="0"/>
          <w:sz w:val="28"/>
          <w:szCs w:val="28"/>
        </w:rPr>
        <w:t>testOnBorrow</w:t>
      </w:r>
      <w:proofErr w:type="spellEnd"/>
      <w:r>
        <w:rPr>
          <w:rFonts w:ascii="Arial" w:hAnsi="Arial" w:cs="Arial"/>
          <w:color w:val="262626"/>
          <w:kern w:val="0"/>
          <w:sz w:val="28"/>
          <w:szCs w:val="28"/>
        </w:rPr>
        <w:t>="true"</w:t>
      </w:r>
    </w:p>
    <w:p w14:paraId="464547BD" w14:textId="77777777" w:rsidR="002C0295" w:rsidRDefault="002C0295" w:rsidP="002C0295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8"/>
          <w:szCs w:val="28"/>
        </w:rPr>
      </w:pPr>
      <w:proofErr w:type="spellStart"/>
      <w:r>
        <w:rPr>
          <w:rFonts w:ascii="Arial" w:hAnsi="Arial" w:cs="Arial"/>
          <w:color w:val="262626"/>
          <w:kern w:val="0"/>
          <w:sz w:val="28"/>
          <w:szCs w:val="28"/>
        </w:rPr>
        <w:t>testOnReturn</w:t>
      </w:r>
      <w:proofErr w:type="spellEnd"/>
      <w:r>
        <w:rPr>
          <w:rFonts w:ascii="Arial" w:hAnsi="Arial" w:cs="Arial"/>
          <w:color w:val="262626"/>
          <w:kern w:val="0"/>
          <w:sz w:val="28"/>
          <w:szCs w:val="28"/>
        </w:rPr>
        <w:t>="true"</w:t>
      </w:r>
    </w:p>
    <w:p w14:paraId="6ADE05E2" w14:textId="77777777" w:rsidR="002C0295" w:rsidRDefault="002C0295" w:rsidP="002C0295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8"/>
          <w:szCs w:val="28"/>
        </w:rPr>
      </w:pPr>
      <w:proofErr w:type="spellStart"/>
      <w:r>
        <w:rPr>
          <w:rFonts w:ascii="Arial" w:hAnsi="Arial" w:cs="Arial"/>
          <w:color w:val="262626"/>
          <w:kern w:val="0"/>
          <w:sz w:val="28"/>
          <w:szCs w:val="28"/>
        </w:rPr>
        <w:t>validationQuery</w:t>
      </w:r>
      <w:proofErr w:type="spellEnd"/>
      <w:r>
        <w:rPr>
          <w:rFonts w:ascii="Arial" w:hAnsi="Arial" w:cs="Arial"/>
          <w:color w:val="262626"/>
          <w:kern w:val="0"/>
          <w:sz w:val="28"/>
          <w:szCs w:val="28"/>
        </w:rPr>
        <w:t xml:space="preserve">="select 1 from </w:t>
      </w:r>
      <w:proofErr w:type="spellStart"/>
      <w:r>
        <w:rPr>
          <w:rFonts w:ascii="Arial" w:hAnsi="Arial" w:cs="Arial"/>
          <w:color w:val="262626"/>
          <w:kern w:val="0"/>
          <w:sz w:val="28"/>
          <w:szCs w:val="28"/>
        </w:rPr>
        <w:t>wfsysteminfo</w:t>
      </w:r>
      <w:proofErr w:type="spellEnd"/>
      <w:r>
        <w:rPr>
          <w:rFonts w:ascii="Arial" w:hAnsi="Arial" w:cs="Arial"/>
          <w:color w:val="262626"/>
          <w:kern w:val="0"/>
          <w:sz w:val="28"/>
          <w:szCs w:val="28"/>
        </w:rPr>
        <w:t>"</w:t>
      </w:r>
    </w:p>
    <w:p w14:paraId="6294A257" w14:textId="77777777" w:rsidR="002C0295" w:rsidRDefault="002C0295" w:rsidP="002C0295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8"/>
          <w:szCs w:val="28"/>
        </w:rPr>
      </w:pPr>
      <w:proofErr w:type="spellStart"/>
      <w:r>
        <w:rPr>
          <w:rFonts w:ascii="Arial" w:hAnsi="Arial" w:cs="Arial"/>
          <w:color w:val="262626"/>
          <w:kern w:val="0"/>
          <w:sz w:val="28"/>
          <w:szCs w:val="28"/>
        </w:rPr>
        <w:t>timeBetweenEvictionRunsMillis</w:t>
      </w:r>
      <w:proofErr w:type="spellEnd"/>
      <w:r>
        <w:rPr>
          <w:rFonts w:ascii="Arial" w:hAnsi="Arial" w:cs="Arial"/>
          <w:color w:val="262626"/>
          <w:kern w:val="0"/>
          <w:sz w:val="28"/>
          <w:szCs w:val="28"/>
        </w:rPr>
        <w:t>="5000"</w:t>
      </w:r>
    </w:p>
    <w:p w14:paraId="7B24CB87" w14:textId="77777777" w:rsidR="002C0295" w:rsidRDefault="002C0295" w:rsidP="002C0295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8"/>
          <w:szCs w:val="28"/>
        </w:rPr>
      </w:pPr>
      <w:proofErr w:type="spellStart"/>
      <w:r>
        <w:rPr>
          <w:rFonts w:ascii="Arial" w:hAnsi="Arial" w:cs="Arial"/>
          <w:color w:val="262626"/>
          <w:kern w:val="0"/>
          <w:sz w:val="28"/>
          <w:szCs w:val="28"/>
        </w:rPr>
        <w:t>validationInterval</w:t>
      </w:r>
      <w:proofErr w:type="spellEnd"/>
      <w:r>
        <w:rPr>
          <w:rFonts w:ascii="Arial" w:hAnsi="Arial" w:cs="Arial"/>
          <w:color w:val="262626"/>
          <w:kern w:val="0"/>
          <w:sz w:val="28"/>
          <w:szCs w:val="28"/>
        </w:rPr>
        <w:t>="30000"</w:t>
      </w:r>
    </w:p>
    <w:p w14:paraId="4DA0F7C6" w14:textId="77777777" w:rsidR="002C0295" w:rsidRDefault="002C0295" w:rsidP="002C0295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8"/>
          <w:szCs w:val="28"/>
        </w:rPr>
      </w:pPr>
      <w:proofErr w:type="spellStart"/>
      <w:r>
        <w:rPr>
          <w:rFonts w:ascii="Arial" w:hAnsi="Arial" w:cs="Arial"/>
          <w:color w:val="262626"/>
          <w:kern w:val="0"/>
          <w:sz w:val="28"/>
          <w:szCs w:val="28"/>
        </w:rPr>
        <w:t>minEvictableIdleTimeMillis</w:t>
      </w:r>
      <w:proofErr w:type="spellEnd"/>
      <w:r>
        <w:rPr>
          <w:rFonts w:ascii="Arial" w:hAnsi="Arial" w:cs="Arial"/>
          <w:color w:val="262626"/>
          <w:kern w:val="0"/>
          <w:sz w:val="28"/>
          <w:szCs w:val="28"/>
        </w:rPr>
        <w:t>="70000"</w:t>
      </w:r>
    </w:p>
    <w:p w14:paraId="334E38FA" w14:textId="77777777" w:rsidR="002C0295" w:rsidRDefault="002C0295" w:rsidP="002C0295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8"/>
          <w:szCs w:val="28"/>
        </w:rPr>
      </w:pPr>
      <w:proofErr w:type="spellStart"/>
      <w:r>
        <w:rPr>
          <w:rFonts w:ascii="Arial" w:hAnsi="Arial" w:cs="Arial"/>
          <w:color w:val="262626"/>
          <w:kern w:val="0"/>
          <w:sz w:val="28"/>
          <w:szCs w:val="28"/>
        </w:rPr>
        <w:t>removeAbandonedTimeout</w:t>
      </w:r>
      <w:proofErr w:type="spellEnd"/>
      <w:r>
        <w:rPr>
          <w:rFonts w:ascii="Arial" w:hAnsi="Arial" w:cs="Arial"/>
          <w:color w:val="262626"/>
          <w:kern w:val="0"/>
          <w:sz w:val="28"/>
          <w:szCs w:val="28"/>
        </w:rPr>
        <w:t xml:space="preserve">="60" </w:t>
      </w:r>
    </w:p>
    <w:p w14:paraId="5AECA4B0" w14:textId="77777777" w:rsidR="002C0295" w:rsidRDefault="002C0295" w:rsidP="002C0295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8"/>
          <w:szCs w:val="28"/>
        </w:rPr>
      </w:pPr>
      <w:proofErr w:type="spellStart"/>
      <w:r>
        <w:rPr>
          <w:rFonts w:ascii="Arial" w:hAnsi="Arial" w:cs="Arial"/>
          <w:color w:val="262626"/>
          <w:kern w:val="0"/>
          <w:sz w:val="28"/>
          <w:szCs w:val="28"/>
        </w:rPr>
        <w:t>removeAbandoned</w:t>
      </w:r>
      <w:proofErr w:type="spellEnd"/>
      <w:r>
        <w:rPr>
          <w:rFonts w:ascii="Arial" w:hAnsi="Arial" w:cs="Arial"/>
          <w:color w:val="262626"/>
          <w:kern w:val="0"/>
          <w:sz w:val="28"/>
          <w:szCs w:val="28"/>
        </w:rPr>
        <w:t xml:space="preserve">="true"/&gt; </w:t>
      </w:r>
    </w:p>
    <w:p w14:paraId="4376D3EC" w14:textId="77777777" w:rsidR="002C0295" w:rsidRDefault="002C0295" w:rsidP="002C0295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8"/>
          <w:szCs w:val="28"/>
        </w:rPr>
      </w:pPr>
      <w:r>
        <w:rPr>
          <w:rFonts w:ascii="Arial" w:hAnsi="Arial" w:cs="Arial"/>
          <w:color w:val="262626"/>
          <w:kern w:val="0"/>
          <w:sz w:val="28"/>
          <w:szCs w:val="28"/>
        </w:rPr>
        <w:t>每增加一个数据源增加一个</w:t>
      </w:r>
      <w:r>
        <w:rPr>
          <w:rFonts w:ascii="Arial" w:hAnsi="Arial" w:cs="Arial"/>
          <w:color w:val="262626"/>
          <w:kern w:val="0"/>
          <w:sz w:val="28"/>
          <w:szCs w:val="28"/>
        </w:rPr>
        <w:t>Resource</w:t>
      </w:r>
      <w:r>
        <w:rPr>
          <w:rFonts w:ascii="Arial" w:hAnsi="Arial" w:cs="Arial"/>
          <w:color w:val="262626"/>
          <w:kern w:val="0"/>
          <w:sz w:val="28"/>
          <w:szCs w:val="28"/>
        </w:rPr>
        <w:t>。</w:t>
      </w:r>
    </w:p>
    <w:p w14:paraId="40ACD25C" w14:textId="77777777" w:rsidR="002C0295" w:rsidRDefault="002C0295" w:rsidP="002C0295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8"/>
          <w:szCs w:val="28"/>
        </w:rPr>
      </w:pPr>
      <w:r>
        <w:rPr>
          <w:rFonts w:ascii="Arial" w:hAnsi="Arial" w:cs="Arial"/>
          <w:color w:val="262626"/>
          <w:kern w:val="0"/>
          <w:sz w:val="28"/>
          <w:szCs w:val="28"/>
        </w:rPr>
        <w:t>属性意义：</w:t>
      </w:r>
    </w:p>
    <w:p w14:paraId="410EF428" w14:textId="77777777" w:rsidR="002C0295" w:rsidRDefault="002C0295" w:rsidP="002C0295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8"/>
          <w:szCs w:val="28"/>
        </w:rPr>
      </w:pPr>
      <w:r>
        <w:rPr>
          <w:rFonts w:ascii="Arial" w:hAnsi="Arial" w:cs="Arial"/>
          <w:color w:val="262626"/>
          <w:kern w:val="0"/>
          <w:sz w:val="28"/>
          <w:szCs w:val="28"/>
        </w:rPr>
        <w:t>Name</w:t>
      </w:r>
      <w:r>
        <w:rPr>
          <w:rFonts w:ascii="Arial" w:hAnsi="Arial" w:cs="Arial"/>
          <w:color w:val="262626"/>
          <w:kern w:val="0"/>
          <w:sz w:val="28"/>
          <w:szCs w:val="28"/>
        </w:rPr>
        <w:t>：数据源名称</w:t>
      </w:r>
    </w:p>
    <w:p w14:paraId="75B9691C" w14:textId="77777777" w:rsidR="002C0295" w:rsidRDefault="002C0295" w:rsidP="002C0295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8"/>
          <w:szCs w:val="28"/>
        </w:rPr>
      </w:pPr>
      <w:proofErr w:type="spellStart"/>
      <w:r>
        <w:rPr>
          <w:rFonts w:ascii="Arial" w:hAnsi="Arial" w:cs="Arial"/>
          <w:color w:val="262626"/>
          <w:kern w:val="0"/>
          <w:sz w:val="28"/>
          <w:szCs w:val="28"/>
        </w:rPr>
        <w:lastRenderedPageBreak/>
        <w:t>maxActive</w:t>
      </w:r>
      <w:proofErr w:type="spellEnd"/>
      <w:r>
        <w:rPr>
          <w:rFonts w:ascii="Arial" w:hAnsi="Arial" w:cs="Arial"/>
          <w:color w:val="262626"/>
          <w:kern w:val="0"/>
          <w:sz w:val="28"/>
          <w:szCs w:val="28"/>
        </w:rPr>
        <w:t>：最大活动连接</w:t>
      </w:r>
    </w:p>
    <w:p w14:paraId="65025B6B" w14:textId="77777777" w:rsidR="002C0295" w:rsidRDefault="002C0295" w:rsidP="002C0295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8"/>
          <w:szCs w:val="28"/>
        </w:rPr>
      </w:pPr>
      <w:proofErr w:type="spellStart"/>
      <w:r>
        <w:rPr>
          <w:rFonts w:ascii="Arial" w:hAnsi="Arial" w:cs="Arial"/>
          <w:color w:val="262626"/>
          <w:kern w:val="0"/>
          <w:sz w:val="28"/>
          <w:szCs w:val="28"/>
        </w:rPr>
        <w:t>maxIdel</w:t>
      </w:r>
      <w:proofErr w:type="spellEnd"/>
      <w:r>
        <w:rPr>
          <w:rFonts w:ascii="Arial" w:hAnsi="Arial" w:cs="Arial"/>
          <w:color w:val="262626"/>
          <w:kern w:val="0"/>
          <w:sz w:val="28"/>
          <w:szCs w:val="28"/>
        </w:rPr>
        <w:t>：最大空闲连接</w:t>
      </w:r>
    </w:p>
    <w:p w14:paraId="267A08A4" w14:textId="77777777" w:rsidR="002C0295" w:rsidRDefault="002C0295" w:rsidP="002C0295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8"/>
          <w:szCs w:val="28"/>
        </w:rPr>
      </w:pPr>
      <w:proofErr w:type="spellStart"/>
      <w:r>
        <w:rPr>
          <w:rFonts w:ascii="Arial" w:hAnsi="Arial" w:cs="Arial"/>
          <w:color w:val="262626"/>
          <w:kern w:val="0"/>
          <w:sz w:val="28"/>
          <w:szCs w:val="28"/>
        </w:rPr>
        <w:t>maxWait</w:t>
      </w:r>
      <w:proofErr w:type="spellEnd"/>
      <w:r>
        <w:rPr>
          <w:rFonts w:ascii="Arial" w:hAnsi="Arial" w:cs="Arial"/>
          <w:color w:val="262626"/>
          <w:kern w:val="0"/>
          <w:sz w:val="28"/>
          <w:szCs w:val="28"/>
        </w:rPr>
        <w:t>：最大等待时间：</w:t>
      </w:r>
      <w:r>
        <w:rPr>
          <w:rFonts w:ascii="Arial" w:hAnsi="Arial" w:cs="Arial"/>
          <w:color w:val="262626"/>
          <w:kern w:val="0"/>
          <w:sz w:val="28"/>
          <w:szCs w:val="28"/>
        </w:rPr>
        <w:t xml:space="preserve"> </w:t>
      </w:r>
      <w:r>
        <w:rPr>
          <w:rFonts w:ascii="Arial" w:hAnsi="Arial" w:cs="Arial"/>
          <w:color w:val="262626"/>
          <w:kern w:val="0"/>
          <w:sz w:val="28"/>
          <w:szCs w:val="28"/>
        </w:rPr>
        <w:t>当没有可用连接时，</w:t>
      </w:r>
      <w:r>
        <w:rPr>
          <w:rFonts w:ascii="Arial" w:hAnsi="Arial" w:cs="Arial"/>
          <w:color w:val="262626"/>
          <w:kern w:val="0"/>
          <w:sz w:val="28"/>
          <w:szCs w:val="28"/>
        </w:rPr>
        <w:t xml:space="preserve"> </w:t>
      </w:r>
      <w:r>
        <w:rPr>
          <w:rFonts w:ascii="Arial" w:hAnsi="Arial" w:cs="Arial"/>
          <w:color w:val="262626"/>
          <w:kern w:val="0"/>
          <w:sz w:val="28"/>
          <w:szCs w:val="28"/>
        </w:rPr>
        <w:t>连接池等待连接被归还的最大时间</w:t>
      </w:r>
      <w:r>
        <w:rPr>
          <w:rFonts w:ascii="Arial" w:hAnsi="Arial" w:cs="Arial"/>
          <w:color w:val="262626"/>
          <w:kern w:val="0"/>
          <w:sz w:val="28"/>
          <w:szCs w:val="28"/>
        </w:rPr>
        <w:t xml:space="preserve">( </w:t>
      </w:r>
      <w:r>
        <w:rPr>
          <w:rFonts w:ascii="Arial" w:hAnsi="Arial" w:cs="Arial"/>
          <w:color w:val="262626"/>
          <w:kern w:val="0"/>
          <w:sz w:val="28"/>
          <w:szCs w:val="28"/>
        </w:rPr>
        <w:t>以毫秒计数</w:t>
      </w:r>
      <w:r>
        <w:rPr>
          <w:rFonts w:ascii="Arial" w:hAnsi="Arial" w:cs="Arial"/>
          <w:color w:val="262626"/>
          <w:kern w:val="0"/>
          <w:sz w:val="28"/>
          <w:szCs w:val="28"/>
        </w:rPr>
        <w:t>)</w:t>
      </w:r>
    </w:p>
    <w:p w14:paraId="32AA3D37" w14:textId="77777777" w:rsidR="002C0295" w:rsidRDefault="002C0295" w:rsidP="002C0295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8"/>
          <w:szCs w:val="28"/>
        </w:rPr>
      </w:pPr>
      <w:proofErr w:type="spellStart"/>
      <w:r>
        <w:rPr>
          <w:rFonts w:ascii="Arial" w:hAnsi="Arial" w:cs="Arial"/>
          <w:color w:val="262626"/>
          <w:kern w:val="0"/>
          <w:sz w:val="28"/>
          <w:szCs w:val="28"/>
        </w:rPr>
        <w:t>initialSize</w:t>
      </w:r>
      <w:proofErr w:type="spellEnd"/>
      <w:r>
        <w:rPr>
          <w:rFonts w:ascii="Arial" w:hAnsi="Arial" w:cs="Arial"/>
          <w:color w:val="262626"/>
          <w:kern w:val="0"/>
          <w:sz w:val="28"/>
          <w:szCs w:val="28"/>
        </w:rPr>
        <w:t>：初始化连接</w:t>
      </w:r>
    </w:p>
    <w:p w14:paraId="47FB4551" w14:textId="77777777" w:rsidR="002C0295" w:rsidRDefault="002C0295" w:rsidP="002C0295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8"/>
          <w:szCs w:val="28"/>
        </w:rPr>
      </w:pPr>
      <w:r>
        <w:rPr>
          <w:rFonts w:ascii="Arial" w:hAnsi="Arial" w:cs="Arial"/>
          <w:color w:val="262626"/>
          <w:kern w:val="0"/>
          <w:sz w:val="28"/>
          <w:szCs w:val="28"/>
        </w:rPr>
        <w:t>username</w:t>
      </w:r>
      <w:r>
        <w:rPr>
          <w:rFonts w:ascii="Arial" w:hAnsi="Arial" w:cs="Arial"/>
          <w:color w:val="262626"/>
          <w:kern w:val="0"/>
          <w:sz w:val="28"/>
          <w:szCs w:val="28"/>
        </w:rPr>
        <w:t>：用户名</w:t>
      </w:r>
    </w:p>
    <w:p w14:paraId="0D9F0234" w14:textId="77777777" w:rsidR="002C0295" w:rsidRDefault="002C0295" w:rsidP="002C0295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8"/>
          <w:szCs w:val="28"/>
        </w:rPr>
      </w:pPr>
      <w:r>
        <w:rPr>
          <w:rFonts w:ascii="Arial" w:hAnsi="Arial" w:cs="Arial"/>
          <w:color w:val="262626"/>
          <w:kern w:val="0"/>
          <w:sz w:val="28"/>
          <w:szCs w:val="28"/>
        </w:rPr>
        <w:t>password</w:t>
      </w:r>
      <w:r>
        <w:rPr>
          <w:rFonts w:ascii="Arial" w:hAnsi="Arial" w:cs="Arial"/>
          <w:color w:val="262626"/>
          <w:kern w:val="0"/>
          <w:sz w:val="28"/>
          <w:szCs w:val="28"/>
        </w:rPr>
        <w:t>：密码</w:t>
      </w:r>
    </w:p>
    <w:p w14:paraId="28244D33" w14:textId="77777777" w:rsidR="002C0295" w:rsidRDefault="002C0295" w:rsidP="002C0295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8"/>
          <w:szCs w:val="28"/>
        </w:rPr>
      </w:pPr>
      <w:proofErr w:type="spellStart"/>
      <w:r>
        <w:rPr>
          <w:rFonts w:ascii="Arial" w:hAnsi="Arial" w:cs="Arial"/>
          <w:color w:val="262626"/>
          <w:kern w:val="0"/>
          <w:sz w:val="28"/>
          <w:szCs w:val="28"/>
        </w:rPr>
        <w:t>driverClassName</w:t>
      </w:r>
      <w:proofErr w:type="spellEnd"/>
      <w:r>
        <w:rPr>
          <w:rFonts w:ascii="Arial" w:hAnsi="Arial" w:cs="Arial"/>
          <w:color w:val="262626"/>
          <w:kern w:val="0"/>
          <w:sz w:val="28"/>
          <w:szCs w:val="28"/>
        </w:rPr>
        <w:t>：驱动类名</w:t>
      </w:r>
    </w:p>
    <w:p w14:paraId="13B25BDF" w14:textId="77777777" w:rsidR="002C0295" w:rsidRDefault="002C0295" w:rsidP="002C0295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8"/>
          <w:szCs w:val="28"/>
        </w:rPr>
      </w:pPr>
      <w:proofErr w:type="spellStart"/>
      <w:r>
        <w:rPr>
          <w:rFonts w:ascii="Arial" w:hAnsi="Arial" w:cs="Arial"/>
          <w:color w:val="262626"/>
          <w:kern w:val="0"/>
          <w:sz w:val="28"/>
          <w:szCs w:val="28"/>
        </w:rPr>
        <w:t>url</w:t>
      </w:r>
      <w:proofErr w:type="spellEnd"/>
      <w:r>
        <w:rPr>
          <w:rFonts w:ascii="Arial" w:hAnsi="Arial" w:cs="Arial"/>
          <w:color w:val="262626"/>
          <w:kern w:val="0"/>
          <w:sz w:val="28"/>
          <w:szCs w:val="28"/>
        </w:rPr>
        <w:t>：连接数据库的</w:t>
      </w:r>
      <w:r>
        <w:rPr>
          <w:rFonts w:ascii="Arial" w:hAnsi="Arial" w:cs="Arial"/>
          <w:color w:val="262626"/>
          <w:kern w:val="0"/>
          <w:sz w:val="28"/>
          <w:szCs w:val="28"/>
        </w:rPr>
        <w:t xml:space="preserve"> URL</w:t>
      </w:r>
    </w:p>
    <w:p w14:paraId="3C7B3249" w14:textId="77777777" w:rsidR="002C0295" w:rsidRDefault="002C0295" w:rsidP="002C0295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8"/>
          <w:szCs w:val="28"/>
        </w:rPr>
      </w:pPr>
      <w:proofErr w:type="spellStart"/>
      <w:r>
        <w:rPr>
          <w:rFonts w:ascii="Arial" w:hAnsi="Arial" w:cs="Arial"/>
          <w:color w:val="262626"/>
          <w:kern w:val="0"/>
          <w:sz w:val="28"/>
          <w:szCs w:val="28"/>
        </w:rPr>
        <w:t>testWhileIdle</w:t>
      </w:r>
      <w:proofErr w:type="spellEnd"/>
      <w:r>
        <w:rPr>
          <w:rFonts w:ascii="Arial" w:hAnsi="Arial" w:cs="Arial"/>
          <w:color w:val="262626"/>
          <w:kern w:val="0"/>
          <w:sz w:val="28"/>
          <w:szCs w:val="28"/>
        </w:rPr>
        <w:t>：指明连接是否被空闲连接回收器</w:t>
      </w:r>
      <w:r>
        <w:rPr>
          <w:rFonts w:ascii="Arial" w:hAnsi="Arial" w:cs="Arial"/>
          <w:color w:val="262626"/>
          <w:kern w:val="0"/>
          <w:sz w:val="28"/>
          <w:szCs w:val="28"/>
        </w:rPr>
        <w:t xml:space="preserve">( </w:t>
      </w:r>
      <w:r>
        <w:rPr>
          <w:rFonts w:ascii="Arial" w:hAnsi="Arial" w:cs="Arial"/>
          <w:color w:val="262626"/>
          <w:kern w:val="0"/>
          <w:sz w:val="28"/>
          <w:szCs w:val="28"/>
        </w:rPr>
        <w:t>如果有</w:t>
      </w:r>
      <w:r>
        <w:rPr>
          <w:rFonts w:ascii="Arial" w:hAnsi="Arial" w:cs="Arial"/>
          <w:color w:val="262626"/>
          <w:kern w:val="0"/>
          <w:sz w:val="28"/>
          <w:szCs w:val="28"/>
        </w:rPr>
        <w:t xml:space="preserve">) </w:t>
      </w:r>
      <w:r>
        <w:rPr>
          <w:rFonts w:ascii="Arial" w:hAnsi="Arial" w:cs="Arial"/>
          <w:color w:val="262626"/>
          <w:kern w:val="0"/>
          <w:sz w:val="28"/>
          <w:szCs w:val="28"/>
        </w:rPr>
        <w:t>进行检验。</w:t>
      </w:r>
    </w:p>
    <w:p w14:paraId="5D44DDCE" w14:textId="77777777" w:rsidR="002C0295" w:rsidRDefault="002C0295" w:rsidP="002C0295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8"/>
          <w:szCs w:val="28"/>
        </w:rPr>
      </w:pPr>
      <w:proofErr w:type="spellStart"/>
      <w:r>
        <w:rPr>
          <w:rFonts w:ascii="Arial" w:hAnsi="Arial" w:cs="Arial"/>
          <w:color w:val="262626"/>
          <w:kern w:val="0"/>
          <w:sz w:val="28"/>
          <w:szCs w:val="28"/>
        </w:rPr>
        <w:t>testOnBorrow</w:t>
      </w:r>
      <w:proofErr w:type="spellEnd"/>
      <w:r>
        <w:rPr>
          <w:rFonts w:ascii="Arial" w:hAnsi="Arial" w:cs="Arial"/>
          <w:color w:val="262626"/>
          <w:kern w:val="0"/>
          <w:sz w:val="28"/>
          <w:szCs w:val="28"/>
        </w:rPr>
        <w:t>：指明是否在从池中取出连接前进行检验</w:t>
      </w:r>
    </w:p>
    <w:p w14:paraId="35FE0606" w14:textId="77777777" w:rsidR="002C0295" w:rsidRDefault="002C0295" w:rsidP="002C0295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8"/>
          <w:szCs w:val="28"/>
        </w:rPr>
      </w:pPr>
      <w:proofErr w:type="spellStart"/>
      <w:r>
        <w:rPr>
          <w:rFonts w:ascii="Arial" w:hAnsi="Arial" w:cs="Arial"/>
          <w:color w:val="262626"/>
          <w:kern w:val="0"/>
          <w:sz w:val="28"/>
          <w:szCs w:val="28"/>
        </w:rPr>
        <w:t>testOnReturn</w:t>
      </w:r>
      <w:proofErr w:type="spellEnd"/>
      <w:r>
        <w:rPr>
          <w:rFonts w:ascii="Arial" w:hAnsi="Arial" w:cs="Arial"/>
          <w:color w:val="262626"/>
          <w:kern w:val="0"/>
          <w:sz w:val="28"/>
          <w:szCs w:val="28"/>
        </w:rPr>
        <w:t>：指明是否在归还到池中前进行检验</w:t>
      </w:r>
    </w:p>
    <w:p w14:paraId="6D39D404" w14:textId="77777777" w:rsidR="002C0295" w:rsidRDefault="002C0295" w:rsidP="002C0295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8"/>
          <w:szCs w:val="28"/>
        </w:rPr>
      </w:pPr>
      <w:proofErr w:type="spellStart"/>
      <w:r>
        <w:rPr>
          <w:rFonts w:ascii="Arial" w:hAnsi="Arial" w:cs="Arial"/>
          <w:color w:val="262626"/>
          <w:kern w:val="0"/>
          <w:sz w:val="28"/>
          <w:szCs w:val="28"/>
        </w:rPr>
        <w:t>validationQuery</w:t>
      </w:r>
      <w:proofErr w:type="spellEnd"/>
      <w:r>
        <w:rPr>
          <w:rFonts w:ascii="Arial" w:hAnsi="Arial" w:cs="Arial"/>
          <w:color w:val="262626"/>
          <w:kern w:val="0"/>
          <w:sz w:val="28"/>
          <w:szCs w:val="28"/>
        </w:rPr>
        <w:t>：</w:t>
      </w:r>
      <w:r>
        <w:rPr>
          <w:rFonts w:ascii="Arial" w:hAnsi="Arial" w:cs="Arial"/>
          <w:color w:val="262626"/>
          <w:kern w:val="0"/>
          <w:sz w:val="28"/>
          <w:szCs w:val="28"/>
        </w:rPr>
        <w:t xml:space="preserve"> SQL </w:t>
      </w:r>
      <w:r>
        <w:rPr>
          <w:rFonts w:ascii="Arial" w:hAnsi="Arial" w:cs="Arial"/>
          <w:color w:val="262626"/>
          <w:kern w:val="0"/>
          <w:sz w:val="28"/>
          <w:szCs w:val="28"/>
        </w:rPr>
        <w:t>查询，</w:t>
      </w:r>
      <w:r>
        <w:rPr>
          <w:rFonts w:ascii="Arial" w:hAnsi="Arial" w:cs="Arial"/>
          <w:color w:val="262626"/>
          <w:kern w:val="0"/>
          <w:sz w:val="28"/>
          <w:szCs w:val="28"/>
        </w:rPr>
        <w:t xml:space="preserve"> </w:t>
      </w:r>
      <w:r>
        <w:rPr>
          <w:rFonts w:ascii="Arial" w:hAnsi="Arial" w:cs="Arial"/>
          <w:color w:val="262626"/>
          <w:kern w:val="0"/>
          <w:sz w:val="28"/>
          <w:szCs w:val="28"/>
        </w:rPr>
        <w:t>用来验证从连接池取出的连接，</w:t>
      </w:r>
      <w:r>
        <w:rPr>
          <w:rFonts w:ascii="Arial" w:hAnsi="Arial" w:cs="Arial"/>
          <w:color w:val="262626"/>
          <w:kern w:val="0"/>
          <w:sz w:val="28"/>
          <w:szCs w:val="28"/>
        </w:rPr>
        <w:t xml:space="preserve"> </w:t>
      </w:r>
      <w:r>
        <w:rPr>
          <w:rFonts w:ascii="Arial" w:hAnsi="Arial" w:cs="Arial"/>
          <w:color w:val="262626"/>
          <w:kern w:val="0"/>
          <w:sz w:val="28"/>
          <w:szCs w:val="28"/>
        </w:rPr>
        <w:t>在将连接返回给调用者之前。</w:t>
      </w:r>
    </w:p>
    <w:p w14:paraId="5E87945D" w14:textId="77777777" w:rsidR="002C0295" w:rsidRDefault="002C0295" w:rsidP="002C0295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8"/>
          <w:szCs w:val="28"/>
        </w:rPr>
      </w:pPr>
      <w:proofErr w:type="spellStart"/>
      <w:r>
        <w:rPr>
          <w:rFonts w:ascii="Arial" w:hAnsi="Arial" w:cs="Arial"/>
          <w:color w:val="262626"/>
          <w:kern w:val="0"/>
          <w:sz w:val="28"/>
          <w:szCs w:val="28"/>
        </w:rPr>
        <w:t>timeBetweenEvictionRunsMillis</w:t>
      </w:r>
      <w:proofErr w:type="spellEnd"/>
      <w:r>
        <w:rPr>
          <w:rFonts w:ascii="Arial" w:hAnsi="Arial" w:cs="Arial"/>
          <w:color w:val="262626"/>
          <w:kern w:val="0"/>
          <w:sz w:val="28"/>
          <w:szCs w:val="28"/>
        </w:rPr>
        <w:t>：空闲连接回收器线程运行期间休眠的时间值，</w:t>
      </w:r>
      <w:r>
        <w:rPr>
          <w:rFonts w:ascii="Arial" w:hAnsi="Arial" w:cs="Arial"/>
          <w:color w:val="262626"/>
          <w:kern w:val="0"/>
          <w:sz w:val="28"/>
          <w:szCs w:val="28"/>
        </w:rPr>
        <w:t xml:space="preserve"> </w:t>
      </w:r>
      <w:r>
        <w:rPr>
          <w:rFonts w:ascii="Arial" w:hAnsi="Arial" w:cs="Arial"/>
          <w:color w:val="262626"/>
          <w:kern w:val="0"/>
          <w:sz w:val="28"/>
          <w:szCs w:val="28"/>
        </w:rPr>
        <w:t>以毫秒为单位。</w:t>
      </w:r>
    </w:p>
    <w:p w14:paraId="125397D1" w14:textId="77777777" w:rsidR="002C0295" w:rsidRDefault="002C0295" w:rsidP="002C0295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8"/>
          <w:szCs w:val="28"/>
        </w:rPr>
      </w:pPr>
      <w:proofErr w:type="spellStart"/>
      <w:r>
        <w:rPr>
          <w:rFonts w:ascii="Arial" w:hAnsi="Arial" w:cs="Arial"/>
          <w:color w:val="262626"/>
          <w:kern w:val="0"/>
          <w:sz w:val="28"/>
          <w:szCs w:val="28"/>
        </w:rPr>
        <w:t>validationInterval</w:t>
      </w:r>
      <w:proofErr w:type="spellEnd"/>
      <w:r>
        <w:rPr>
          <w:rFonts w:ascii="Arial" w:hAnsi="Arial" w:cs="Arial"/>
          <w:color w:val="262626"/>
          <w:kern w:val="0"/>
          <w:sz w:val="28"/>
          <w:szCs w:val="28"/>
        </w:rPr>
        <w:t>：避免过度验证，保证验证不超过这个频率</w:t>
      </w:r>
      <w:r>
        <w:rPr>
          <w:rFonts w:ascii="Arial" w:hAnsi="Arial" w:cs="Arial"/>
          <w:color w:val="262626"/>
          <w:kern w:val="0"/>
          <w:sz w:val="28"/>
          <w:szCs w:val="28"/>
        </w:rPr>
        <w:t>——</w:t>
      </w:r>
      <w:r>
        <w:rPr>
          <w:rFonts w:ascii="Arial" w:hAnsi="Arial" w:cs="Arial"/>
          <w:color w:val="262626"/>
          <w:kern w:val="0"/>
          <w:sz w:val="28"/>
          <w:szCs w:val="28"/>
        </w:rPr>
        <w:t>以毫秒为单位。</w:t>
      </w:r>
    </w:p>
    <w:p w14:paraId="2BF3F336" w14:textId="77777777" w:rsidR="002C0295" w:rsidRDefault="002C0295" w:rsidP="002C0295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8"/>
          <w:szCs w:val="28"/>
        </w:rPr>
      </w:pPr>
      <w:proofErr w:type="spellStart"/>
      <w:r>
        <w:rPr>
          <w:rFonts w:ascii="Arial" w:hAnsi="Arial" w:cs="Arial"/>
          <w:color w:val="262626"/>
          <w:kern w:val="0"/>
          <w:sz w:val="28"/>
          <w:szCs w:val="28"/>
        </w:rPr>
        <w:t>minEvictableIdleTimeMillis</w:t>
      </w:r>
      <w:proofErr w:type="spellEnd"/>
      <w:r>
        <w:rPr>
          <w:rFonts w:ascii="Arial" w:hAnsi="Arial" w:cs="Arial"/>
          <w:color w:val="262626"/>
          <w:kern w:val="0"/>
          <w:sz w:val="28"/>
          <w:szCs w:val="28"/>
        </w:rPr>
        <w:t>：连接在池中保持空闲而不被空闲连接回收器线程</w:t>
      </w:r>
      <w:r>
        <w:rPr>
          <w:rFonts w:ascii="Arial" w:hAnsi="Arial" w:cs="Arial"/>
          <w:color w:val="262626"/>
          <w:kern w:val="0"/>
          <w:sz w:val="28"/>
          <w:szCs w:val="28"/>
        </w:rPr>
        <w:t xml:space="preserve">( </w:t>
      </w:r>
      <w:r>
        <w:rPr>
          <w:rFonts w:ascii="Arial" w:hAnsi="Arial" w:cs="Arial"/>
          <w:color w:val="262626"/>
          <w:kern w:val="0"/>
          <w:sz w:val="28"/>
          <w:szCs w:val="28"/>
        </w:rPr>
        <w:t>如果有</w:t>
      </w:r>
      <w:r>
        <w:rPr>
          <w:rFonts w:ascii="Arial" w:hAnsi="Arial" w:cs="Arial"/>
          <w:color w:val="262626"/>
          <w:kern w:val="0"/>
          <w:sz w:val="28"/>
          <w:szCs w:val="28"/>
        </w:rPr>
        <w:t xml:space="preserve">) </w:t>
      </w:r>
      <w:r>
        <w:rPr>
          <w:rFonts w:ascii="Arial" w:hAnsi="Arial" w:cs="Arial"/>
          <w:color w:val="262626"/>
          <w:kern w:val="0"/>
          <w:sz w:val="28"/>
          <w:szCs w:val="28"/>
        </w:rPr>
        <w:t>回收的最小时间值，单位毫秒</w:t>
      </w:r>
    </w:p>
    <w:p w14:paraId="48C620A1" w14:textId="77777777" w:rsidR="002C0295" w:rsidRDefault="002C0295" w:rsidP="002C0295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8"/>
          <w:szCs w:val="28"/>
        </w:rPr>
      </w:pPr>
      <w:proofErr w:type="spellStart"/>
      <w:r>
        <w:rPr>
          <w:rFonts w:ascii="Arial" w:hAnsi="Arial" w:cs="Arial"/>
          <w:color w:val="262626"/>
          <w:kern w:val="0"/>
          <w:sz w:val="28"/>
          <w:szCs w:val="28"/>
        </w:rPr>
        <w:t>removeAbandonedTimeout</w:t>
      </w:r>
      <w:proofErr w:type="spellEnd"/>
      <w:r>
        <w:rPr>
          <w:rFonts w:ascii="Arial" w:hAnsi="Arial" w:cs="Arial"/>
          <w:color w:val="262626"/>
          <w:kern w:val="0"/>
          <w:sz w:val="28"/>
          <w:szCs w:val="28"/>
        </w:rPr>
        <w:t>：泄露的连接可以被删除的超时值，</w:t>
      </w:r>
      <w:r>
        <w:rPr>
          <w:rFonts w:ascii="Arial" w:hAnsi="Arial" w:cs="Arial"/>
          <w:color w:val="262626"/>
          <w:kern w:val="0"/>
          <w:sz w:val="28"/>
          <w:szCs w:val="28"/>
        </w:rPr>
        <w:t xml:space="preserve"> </w:t>
      </w:r>
      <w:r>
        <w:rPr>
          <w:rFonts w:ascii="Arial" w:hAnsi="Arial" w:cs="Arial"/>
          <w:color w:val="262626"/>
          <w:kern w:val="0"/>
          <w:sz w:val="28"/>
          <w:szCs w:val="28"/>
        </w:rPr>
        <w:t>单位秒应设置为应用中查询执行最长的时间</w:t>
      </w:r>
    </w:p>
    <w:p w14:paraId="73DE9B4C" w14:textId="77777777" w:rsidR="002C0295" w:rsidRDefault="002C0295" w:rsidP="002C0295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8"/>
          <w:szCs w:val="28"/>
        </w:rPr>
      </w:pPr>
      <w:proofErr w:type="spellStart"/>
      <w:r>
        <w:rPr>
          <w:rFonts w:ascii="Arial" w:hAnsi="Arial" w:cs="Arial"/>
          <w:color w:val="262626"/>
          <w:kern w:val="0"/>
          <w:sz w:val="28"/>
          <w:szCs w:val="28"/>
        </w:rPr>
        <w:t>removeAbandoned</w:t>
      </w:r>
      <w:proofErr w:type="spellEnd"/>
      <w:r>
        <w:rPr>
          <w:rFonts w:ascii="Arial" w:hAnsi="Arial" w:cs="Arial"/>
          <w:color w:val="262626"/>
          <w:kern w:val="0"/>
          <w:sz w:val="28"/>
          <w:szCs w:val="28"/>
        </w:rPr>
        <w:t>：标记是否删除泄露的连接。</w:t>
      </w:r>
    </w:p>
    <w:p w14:paraId="3DF8B882" w14:textId="77777777" w:rsidR="002C0295" w:rsidRDefault="002C0295" w:rsidP="002C0295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Arial" w:hAnsi="Arial" w:cs="Arial"/>
          <w:color w:val="262626"/>
          <w:kern w:val="0"/>
          <w:sz w:val="28"/>
          <w:szCs w:val="28"/>
        </w:rPr>
      </w:pPr>
      <w:r>
        <w:rPr>
          <w:rFonts w:ascii="Arial" w:hAnsi="Arial" w:cs="Arial"/>
          <w:color w:val="262626"/>
          <w:kern w:val="0"/>
          <w:sz w:val="28"/>
          <w:szCs w:val="28"/>
        </w:rPr>
        <w:t>修改上述目录下的</w:t>
      </w:r>
      <w:r>
        <w:rPr>
          <w:rFonts w:ascii="Arial" w:hAnsi="Arial" w:cs="Arial"/>
          <w:color w:val="262626"/>
          <w:kern w:val="0"/>
          <w:sz w:val="28"/>
          <w:szCs w:val="28"/>
        </w:rPr>
        <w:t>web.xml</w:t>
      </w:r>
      <w:r>
        <w:rPr>
          <w:rFonts w:ascii="Arial" w:hAnsi="Arial" w:cs="Arial"/>
          <w:color w:val="262626"/>
          <w:kern w:val="0"/>
          <w:sz w:val="28"/>
          <w:szCs w:val="28"/>
        </w:rPr>
        <w:t>文件信息，在其文件的最后，在</w:t>
      </w:r>
      <w:r>
        <w:rPr>
          <w:rFonts w:ascii="Arial" w:hAnsi="Arial" w:cs="Arial"/>
          <w:color w:val="262626"/>
          <w:kern w:val="0"/>
          <w:sz w:val="28"/>
          <w:szCs w:val="28"/>
        </w:rPr>
        <w:t>&lt;/web-app&gt;</w:t>
      </w:r>
      <w:r>
        <w:rPr>
          <w:rFonts w:ascii="Arial" w:hAnsi="Arial" w:cs="Arial"/>
          <w:color w:val="262626"/>
          <w:kern w:val="0"/>
          <w:sz w:val="28"/>
          <w:szCs w:val="28"/>
        </w:rPr>
        <w:t>节点前，增加配置信息。</w:t>
      </w:r>
    </w:p>
    <w:p w14:paraId="09CB1D7C" w14:textId="77777777" w:rsidR="002C0295" w:rsidRDefault="002C0295" w:rsidP="002C0295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8"/>
          <w:szCs w:val="28"/>
        </w:rPr>
      </w:pPr>
      <w:r>
        <w:rPr>
          <w:rFonts w:ascii="Arial" w:hAnsi="Arial" w:cs="Arial"/>
          <w:color w:val="262626"/>
          <w:kern w:val="0"/>
          <w:sz w:val="28"/>
          <w:szCs w:val="28"/>
        </w:rPr>
        <w:t>&lt;resource-ref&gt;</w:t>
      </w:r>
    </w:p>
    <w:p w14:paraId="5036D1BF" w14:textId="77777777" w:rsidR="002C0295" w:rsidRDefault="002C0295" w:rsidP="002C0295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8"/>
          <w:szCs w:val="28"/>
        </w:rPr>
      </w:pPr>
      <w:r>
        <w:rPr>
          <w:rFonts w:ascii="Arial" w:hAnsi="Arial" w:cs="Arial"/>
          <w:color w:val="262626"/>
          <w:kern w:val="0"/>
          <w:sz w:val="28"/>
          <w:szCs w:val="28"/>
        </w:rPr>
        <w:t>&lt;res-ref-name&gt;default&lt;/res-ref-name&gt;</w:t>
      </w:r>
    </w:p>
    <w:p w14:paraId="621972F6" w14:textId="77777777" w:rsidR="002C0295" w:rsidRDefault="002C0295" w:rsidP="002C0295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8"/>
          <w:szCs w:val="28"/>
        </w:rPr>
      </w:pPr>
      <w:r>
        <w:rPr>
          <w:rFonts w:ascii="Arial" w:hAnsi="Arial" w:cs="Arial"/>
          <w:color w:val="262626"/>
          <w:kern w:val="0"/>
          <w:sz w:val="28"/>
          <w:szCs w:val="28"/>
        </w:rPr>
        <w:t>&lt;res-type&gt;</w:t>
      </w:r>
      <w:proofErr w:type="spellStart"/>
      <w:proofErr w:type="gramStart"/>
      <w:r>
        <w:rPr>
          <w:rFonts w:ascii="Arial" w:hAnsi="Arial" w:cs="Arial"/>
          <w:color w:val="262626"/>
          <w:kern w:val="0"/>
          <w:sz w:val="28"/>
          <w:szCs w:val="28"/>
        </w:rPr>
        <w:t>javax.sql.DataSource</w:t>
      </w:r>
      <w:proofErr w:type="spellEnd"/>
      <w:proofErr w:type="gramEnd"/>
      <w:r>
        <w:rPr>
          <w:rFonts w:ascii="Arial" w:hAnsi="Arial" w:cs="Arial"/>
          <w:color w:val="262626"/>
          <w:kern w:val="0"/>
          <w:sz w:val="28"/>
          <w:szCs w:val="28"/>
        </w:rPr>
        <w:t>&lt;/res-type&gt;</w:t>
      </w:r>
    </w:p>
    <w:p w14:paraId="055C3AC3" w14:textId="77777777" w:rsidR="002C0295" w:rsidRDefault="002C0295" w:rsidP="002C0295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8"/>
          <w:szCs w:val="28"/>
        </w:rPr>
      </w:pPr>
      <w:r>
        <w:rPr>
          <w:rFonts w:ascii="Arial" w:hAnsi="Arial" w:cs="Arial"/>
          <w:color w:val="262626"/>
          <w:kern w:val="0"/>
          <w:sz w:val="28"/>
          <w:szCs w:val="28"/>
        </w:rPr>
        <w:t>&lt;res-</w:t>
      </w:r>
      <w:proofErr w:type="spellStart"/>
      <w:r>
        <w:rPr>
          <w:rFonts w:ascii="Arial" w:hAnsi="Arial" w:cs="Arial"/>
          <w:color w:val="262626"/>
          <w:kern w:val="0"/>
          <w:sz w:val="28"/>
          <w:szCs w:val="28"/>
        </w:rPr>
        <w:t>auth</w:t>
      </w:r>
      <w:proofErr w:type="spellEnd"/>
      <w:r>
        <w:rPr>
          <w:rFonts w:ascii="Arial" w:hAnsi="Arial" w:cs="Arial"/>
          <w:color w:val="262626"/>
          <w:kern w:val="0"/>
          <w:sz w:val="28"/>
          <w:szCs w:val="28"/>
        </w:rPr>
        <w:t>&gt;Container&lt;/res-</w:t>
      </w:r>
      <w:proofErr w:type="spellStart"/>
      <w:r>
        <w:rPr>
          <w:rFonts w:ascii="Arial" w:hAnsi="Arial" w:cs="Arial"/>
          <w:color w:val="262626"/>
          <w:kern w:val="0"/>
          <w:sz w:val="28"/>
          <w:szCs w:val="28"/>
        </w:rPr>
        <w:t>auth</w:t>
      </w:r>
      <w:proofErr w:type="spellEnd"/>
      <w:r>
        <w:rPr>
          <w:rFonts w:ascii="Arial" w:hAnsi="Arial" w:cs="Arial"/>
          <w:color w:val="262626"/>
          <w:kern w:val="0"/>
          <w:sz w:val="28"/>
          <w:szCs w:val="28"/>
        </w:rPr>
        <w:t>&gt;</w:t>
      </w:r>
    </w:p>
    <w:p w14:paraId="3E46F3D3" w14:textId="77777777" w:rsidR="002C0295" w:rsidRDefault="002C0295" w:rsidP="002C0295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8"/>
          <w:szCs w:val="28"/>
        </w:rPr>
      </w:pPr>
      <w:r>
        <w:rPr>
          <w:rFonts w:ascii="Arial" w:hAnsi="Arial" w:cs="Arial"/>
          <w:color w:val="262626"/>
          <w:kern w:val="0"/>
          <w:sz w:val="28"/>
          <w:szCs w:val="28"/>
        </w:rPr>
        <w:t>&lt;res-sharing-scope&gt;Shareable&lt;/res-sharing-scope&gt;</w:t>
      </w:r>
    </w:p>
    <w:p w14:paraId="4304CD34" w14:textId="77777777" w:rsidR="002C0295" w:rsidRDefault="002C0295" w:rsidP="002C0295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8"/>
          <w:szCs w:val="28"/>
        </w:rPr>
      </w:pPr>
      <w:r>
        <w:rPr>
          <w:rFonts w:ascii="Arial" w:hAnsi="Arial" w:cs="Arial"/>
          <w:color w:val="262626"/>
          <w:kern w:val="0"/>
          <w:sz w:val="28"/>
          <w:szCs w:val="28"/>
        </w:rPr>
        <w:t xml:space="preserve">&lt;/resource-ref&gt; </w:t>
      </w:r>
    </w:p>
    <w:p w14:paraId="2A411EC8" w14:textId="77777777" w:rsidR="002C0295" w:rsidRDefault="002C0295" w:rsidP="002C0295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8"/>
          <w:szCs w:val="28"/>
        </w:rPr>
      </w:pPr>
      <w:r>
        <w:rPr>
          <w:rFonts w:ascii="Arial" w:hAnsi="Arial" w:cs="Arial"/>
          <w:color w:val="262626"/>
          <w:kern w:val="0"/>
          <w:sz w:val="28"/>
          <w:szCs w:val="28"/>
        </w:rPr>
        <w:t>除了</w:t>
      </w:r>
      <w:r>
        <w:rPr>
          <w:rFonts w:ascii="Arial" w:hAnsi="Arial" w:cs="Arial"/>
          <w:color w:val="262626"/>
          <w:kern w:val="0"/>
          <w:sz w:val="28"/>
          <w:szCs w:val="28"/>
        </w:rPr>
        <w:t>res-ref-name</w:t>
      </w:r>
      <w:r>
        <w:rPr>
          <w:rFonts w:ascii="Arial" w:hAnsi="Arial" w:cs="Arial"/>
          <w:color w:val="262626"/>
          <w:kern w:val="0"/>
          <w:sz w:val="28"/>
          <w:szCs w:val="28"/>
        </w:rPr>
        <w:t>不用进行修改，每增加一个数据源增加一个</w:t>
      </w:r>
      <w:r>
        <w:rPr>
          <w:rFonts w:ascii="Arial" w:hAnsi="Arial" w:cs="Arial"/>
          <w:color w:val="262626"/>
          <w:kern w:val="0"/>
          <w:sz w:val="28"/>
          <w:szCs w:val="28"/>
        </w:rPr>
        <w:t>resource-ref</w:t>
      </w:r>
      <w:r>
        <w:rPr>
          <w:rFonts w:ascii="Arial" w:hAnsi="Arial" w:cs="Arial"/>
          <w:color w:val="262626"/>
          <w:kern w:val="0"/>
          <w:sz w:val="28"/>
          <w:szCs w:val="28"/>
        </w:rPr>
        <w:t>，</w:t>
      </w:r>
    </w:p>
    <w:p w14:paraId="1F469ECC" w14:textId="77777777" w:rsidR="002C0295" w:rsidRDefault="002C0295" w:rsidP="002C0295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8"/>
          <w:szCs w:val="28"/>
        </w:rPr>
      </w:pPr>
      <w:r>
        <w:rPr>
          <w:rFonts w:ascii="Arial" w:hAnsi="Arial" w:cs="Arial"/>
          <w:color w:val="262626"/>
          <w:kern w:val="0"/>
          <w:sz w:val="28"/>
          <w:szCs w:val="28"/>
        </w:rPr>
        <w:t>名称与上面文件相同。</w:t>
      </w:r>
    </w:p>
    <w:p w14:paraId="7346BE2A" w14:textId="77777777" w:rsidR="002C0295" w:rsidRDefault="002C0295" w:rsidP="002C0295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Arial" w:hAnsi="Arial" w:cs="Arial"/>
          <w:color w:val="262626"/>
          <w:kern w:val="0"/>
          <w:sz w:val="28"/>
          <w:szCs w:val="28"/>
        </w:rPr>
      </w:pPr>
      <w:r>
        <w:rPr>
          <w:rFonts w:ascii="Arial" w:hAnsi="Arial" w:cs="Arial"/>
          <w:color w:val="262626"/>
          <w:kern w:val="0"/>
          <w:sz w:val="28"/>
          <w:szCs w:val="28"/>
        </w:rPr>
        <w:t>在</w:t>
      </w:r>
      <w:r>
        <w:rPr>
          <w:rFonts w:ascii="Arial" w:hAnsi="Arial" w:cs="Arial"/>
          <w:color w:val="262626"/>
          <w:kern w:val="0"/>
          <w:sz w:val="28"/>
          <w:szCs w:val="28"/>
        </w:rPr>
        <w:t>governor</w:t>
      </w:r>
      <w:r>
        <w:rPr>
          <w:rFonts w:ascii="Arial" w:hAnsi="Arial" w:cs="Arial"/>
          <w:color w:val="262626"/>
          <w:kern w:val="0"/>
          <w:sz w:val="28"/>
          <w:szCs w:val="28"/>
        </w:rPr>
        <w:t>中建立与上述两个文件数据源名称相同的数据源，配置为数据源类型</w:t>
      </w:r>
      <w:r>
        <w:rPr>
          <w:rFonts w:ascii="Arial" w:hAnsi="Arial" w:cs="Arial"/>
          <w:color w:val="262626"/>
          <w:kern w:val="0"/>
          <w:sz w:val="28"/>
          <w:szCs w:val="28"/>
        </w:rPr>
        <w:t>JNDI</w:t>
      </w:r>
      <w:r>
        <w:rPr>
          <w:rFonts w:ascii="Arial" w:hAnsi="Arial" w:cs="Arial"/>
          <w:color w:val="262626"/>
          <w:kern w:val="0"/>
          <w:sz w:val="28"/>
          <w:szCs w:val="28"/>
        </w:rPr>
        <w:t>。</w:t>
      </w:r>
    </w:p>
    <w:p w14:paraId="7BFA4B17" w14:textId="77777777" w:rsidR="002C0295" w:rsidRDefault="002C0295" w:rsidP="002C0295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8"/>
          <w:szCs w:val="28"/>
        </w:rPr>
      </w:pPr>
      <w:r>
        <w:rPr>
          <w:rFonts w:ascii="Arial" w:hAnsi="Arial" w:cs="Arial"/>
          <w:noProof/>
          <w:color w:val="262626"/>
          <w:kern w:val="0"/>
          <w:sz w:val="28"/>
          <w:szCs w:val="28"/>
        </w:rPr>
        <w:drawing>
          <wp:inline distT="0" distB="0" distL="0" distR="0" wp14:anchorId="19D9409B" wp14:editId="3E903F3E">
            <wp:extent cx="8953500" cy="4178300"/>
            <wp:effectExtent l="0" t="0" r="1270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0" cy="417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F98AE" w14:textId="77777777" w:rsidR="002C0295" w:rsidRDefault="002C0295" w:rsidP="002C0295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8"/>
          <w:szCs w:val="28"/>
        </w:rPr>
      </w:pPr>
    </w:p>
    <w:p w14:paraId="733137A1" w14:textId="77777777" w:rsidR="002C0295" w:rsidRDefault="002C0295" w:rsidP="002C0295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8"/>
          <w:szCs w:val="28"/>
        </w:rPr>
      </w:pPr>
      <w:r>
        <w:rPr>
          <w:rFonts w:ascii="Arial" w:hAnsi="Arial" w:cs="Arial"/>
          <w:color w:val="262626"/>
          <w:kern w:val="0"/>
          <w:sz w:val="28"/>
          <w:szCs w:val="28"/>
        </w:rPr>
        <w:t>注：</w:t>
      </w:r>
    </w:p>
    <w:p w14:paraId="42301552" w14:textId="77777777" w:rsidR="002C0295" w:rsidRDefault="002C0295" w:rsidP="002C0295">
      <w:pPr>
        <w:widowControl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Arial" w:hAnsi="Arial" w:cs="Arial"/>
          <w:color w:val="262626"/>
          <w:kern w:val="0"/>
          <w:sz w:val="28"/>
          <w:szCs w:val="28"/>
        </w:rPr>
      </w:pPr>
      <w:r>
        <w:rPr>
          <w:rFonts w:ascii="Arial" w:hAnsi="Arial" w:cs="Arial"/>
          <w:color w:val="262626"/>
          <w:kern w:val="0"/>
          <w:sz w:val="28"/>
          <w:szCs w:val="28"/>
        </w:rPr>
        <w:t>某项目</w:t>
      </w:r>
      <w:r>
        <w:rPr>
          <w:rFonts w:ascii="Arial" w:hAnsi="Arial" w:cs="Arial"/>
          <w:color w:val="262626"/>
          <w:kern w:val="0"/>
          <w:sz w:val="28"/>
          <w:szCs w:val="28"/>
        </w:rPr>
        <w:t xml:space="preserve"> </w:t>
      </w:r>
      <w:r>
        <w:rPr>
          <w:rFonts w:ascii="Arial" w:hAnsi="Arial" w:cs="Arial"/>
          <w:color w:val="262626"/>
          <w:kern w:val="0"/>
          <w:sz w:val="28"/>
          <w:szCs w:val="28"/>
        </w:rPr>
        <w:t>网络环境存在特殊问题，经测试打通网络长链接的情况下也有在</w:t>
      </w:r>
      <w:r>
        <w:rPr>
          <w:rFonts w:ascii="Arial" w:hAnsi="Arial" w:cs="Arial"/>
          <w:color w:val="262626"/>
          <w:kern w:val="0"/>
          <w:sz w:val="28"/>
          <w:szCs w:val="28"/>
        </w:rPr>
        <w:t>70</w:t>
      </w:r>
      <w:r>
        <w:rPr>
          <w:rFonts w:ascii="Arial" w:hAnsi="Arial" w:cs="Arial"/>
          <w:color w:val="262626"/>
          <w:kern w:val="0"/>
          <w:sz w:val="28"/>
          <w:szCs w:val="28"/>
        </w:rPr>
        <w:t>多秒左右连接断掉的情况，所以配置了空闲连接检测及空闲连接抛弃的配置，其中</w:t>
      </w:r>
      <w:proofErr w:type="spellStart"/>
      <w:r>
        <w:rPr>
          <w:rFonts w:ascii="Arial" w:hAnsi="Arial" w:cs="Arial"/>
          <w:color w:val="262626"/>
          <w:kern w:val="0"/>
          <w:sz w:val="28"/>
          <w:szCs w:val="28"/>
        </w:rPr>
        <w:t>validationQuery</w:t>
      </w:r>
      <w:proofErr w:type="spellEnd"/>
      <w:r>
        <w:rPr>
          <w:rFonts w:ascii="Arial" w:hAnsi="Arial" w:cs="Arial"/>
          <w:color w:val="262626"/>
          <w:kern w:val="0"/>
          <w:sz w:val="28"/>
          <w:szCs w:val="28"/>
        </w:rPr>
        <w:t>项为必配项，</w:t>
      </w:r>
      <w:proofErr w:type="spellStart"/>
      <w:r>
        <w:rPr>
          <w:rFonts w:ascii="Arial" w:hAnsi="Arial" w:cs="Arial"/>
          <w:color w:val="262626"/>
          <w:kern w:val="0"/>
          <w:sz w:val="28"/>
          <w:szCs w:val="28"/>
        </w:rPr>
        <w:t>jndi</w:t>
      </w:r>
      <w:proofErr w:type="spellEnd"/>
      <w:r>
        <w:rPr>
          <w:rFonts w:ascii="Arial" w:hAnsi="Arial" w:cs="Arial"/>
          <w:color w:val="262626"/>
          <w:kern w:val="0"/>
          <w:sz w:val="28"/>
          <w:szCs w:val="28"/>
        </w:rPr>
        <w:t>不会去找</w:t>
      </w:r>
      <w:r>
        <w:rPr>
          <w:rFonts w:ascii="Arial" w:hAnsi="Arial" w:cs="Arial"/>
          <w:color w:val="262626"/>
          <w:kern w:val="0"/>
          <w:sz w:val="28"/>
          <w:szCs w:val="28"/>
        </w:rPr>
        <w:t>governor</w:t>
      </w:r>
      <w:r>
        <w:rPr>
          <w:rFonts w:ascii="Arial" w:hAnsi="Arial" w:cs="Arial"/>
          <w:color w:val="262626"/>
          <w:kern w:val="0"/>
          <w:sz w:val="28"/>
          <w:szCs w:val="28"/>
        </w:rPr>
        <w:t>中配置的测试</w:t>
      </w:r>
      <w:r>
        <w:rPr>
          <w:rFonts w:ascii="Arial" w:hAnsi="Arial" w:cs="Arial"/>
          <w:color w:val="262626"/>
          <w:kern w:val="0"/>
          <w:sz w:val="28"/>
          <w:szCs w:val="28"/>
        </w:rPr>
        <w:t>SQL</w:t>
      </w:r>
      <w:r>
        <w:rPr>
          <w:rFonts w:ascii="Arial" w:hAnsi="Arial" w:cs="Arial"/>
          <w:color w:val="262626"/>
          <w:kern w:val="0"/>
          <w:sz w:val="28"/>
          <w:szCs w:val="28"/>
        </w:rPr>
        <w:t>语句。</w:t>
      </w:r>
    </w:p>
    <w:p w14:paraId="49AED21D" w14:textId="77777777" w:rsidR="002C0295" w:rsidRDefault="002C0295" w:rsidP="002C0295">
      <w:pPr>
        <w:widowControl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Arial" w:hAnsi="Arial" w:cs="Arial"/>
          <w:color w:val="262626"/>
          <w:kern w:val="0"/>
          <w:sz w:val="28"/>
          <w:szCs w:val="28"/>
        </w:rPr>
      </w:pPr>
      <w:r>
        <w:rPr>
          <w:rFonts w:ascii="Arial" w:hAnsi="Arial" w:cs="Arial"/>
          <w:color w:val="262626"/>
          <w:kern w:val="0"/>
          <w:sz w:val="28"/>
          <w:szCs w:val="28"/>
        </w:rPr>
        <w:t>第一次修改上述文件需要在服务器停掉的情况下配置，出现过在</w:t>
      </w:r>
      <w:r>
        <w:rPr>
          <w:rFonts w:ascii="Arial" w:hAnsi="Arial" w:cs="Arial"/>
          <w:color w:val="262626"/>
          <w:kern w:val="0"/>
          <w:sz w:val="28"/>
          <w:szCs w:val="28"/>
        </w:rPr>
        <w:t>tomcat</w:t>
      </w:r>
      <w:r>
        <w:rPr>
          <w:rFonts w:ascii="Arial" w:hAnsi="Arial" w:cs="Arial"/>
          <w:color w:val="262626"/>
          <w:kern w:val="0"/>
          <w:sz w:val="28"/>
          <w:szCs w:val="28"/>
        </w:rPr>
        <w:t>运行时替换掉上述文件导致</w:t>
      </w:r>
      <w:r>
        <w:rPr>
          <w:rFonts w:ascii="Arial" w:hAnsi="Arial" w:cs="Arial"/>
          <w:color w:val="262626"/>
          <w:kern w:val="0"/>
          <w:sz w:val="28"/>
          <w:szCs w:val="28"/>
        </w:rPr>
        <w:t>governor</w:t>
      </w:r>
      <w:r>
        <w:rPr>
          <w:rFonts w:ascii="Arial" w:hAnsi="Arial" w:cs="Arial"/>
          <w:color w:val="262626"/>
          <w:kern w:val="0"/>
          <w:sz w:val="28"/>
          <w:szCs w:val="28"/>
        </w:rPr>
        <w:t>和</w:t>
      </w:r>
      <w:r>
        <w:rPr>
          <w:rFonts w:ascii="Arial" w:hAnsi="Arial" w:cs="Arial"/>
          <w:color w:val="262626"/>
          <w:kern w:val="0"/>
          <w:sz w:val="28"/>
          <w:szCs w:val="28"/>
        </w:rPr>
        <w:t>default</w:t>
      </w:r>
      <w:r>
        <w:rPr>
          <w:rFonts w:ascii="Arial" w:hAnsi="Arial" w:cs="Arial"/>
          <w:color w:val="262626"/>
          <w:kern w:val="0"/>
          <w:sz w:val="28"/>
          <w:szCs w:val="28"/>
        </w:rPr>
        <w:t>无法在重启时被加载的情况。</w:t>
      </w:r>
    </w:p>
    <w:p w14:paraId="52BF8EE1" w14:textId="77777777" w:rsidR="00DD3A16" w:rsidRPr="002C0295" w:rsidRDefault="00DD3A16">
      <w:bookmarkStart w:id="0" w:name="_GoBack"/>
      <w:bookmarkEnd w:id="0"/>
    </w:p>
    <w:sectPr w:rsidR="00DD3A16" w:rsidRPr="002C0295" w:rsidSect="00934E2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295"/>
    <w:rsid w:val="002C0295"/>
    <w:rsid w:val="00C4296E"/>
    <w:rsid w:val="00DD3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A0196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doc.primeton.com/display/~admin" TargetMode="External"/><Relationship Id="rId6" Type="http://schemas.openxmlformats.org/officeDocument/2006/relationships/hyperlink" Target="http://doc.primeton.com/pages/diffpagesbyversion.action?pageId=4918055&amp;selectedPageVersions=1&amp;selectedPageVersions=2" TargetMode="Externa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313</Words>
  <Characters>1790</Characters>
  <Application>Microsoft Macintosh Word</Application>
  <DocSecurity>0</DocSecurity>
  <Lines>14</Lines>
  <Paragraphs>4</Paragraphs>
  <ScaleCrop>false</ScaleCrop>
  <LinksUpToDate>false</LinksUpToDate>
  <CharactersWithSpaces>2099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2018-07-17T13:37:00Z</dcterms:created>
  <dcterms:modified xsi:type="dcterms:W3CDTF">2018-07-17T13:38:00Z</dcterms:modified>
</cp:coreProperties>
</file>